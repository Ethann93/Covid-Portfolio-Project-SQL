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7F00" w14:textId="4054B1A2" w:rsidR="00235FED" w:rsidRDefault="00A64837" w:rsidP="00A64837">
      <w:pPr>
        <w:pStyle w:val="Title"/>
        <w:ind w:left="720" w:firstLine="720"/>
      </w:pPr>
      <w:r>
        <w:t>Covid Deaths SQL Document</w:t>
      </w:r>
    </w:p>
    <w:p w14:paraId="65EACB53" w14:textId="77777777" w:rsidR="00352965" w:rsidRDefault="00352965" w:rsidP="00352965"/>
    <w:p w14:paraId="0A72FBC8" w14:textId="77777777" w:rsidR="00352965" w:rsidRDefault="00352965" w:rsidP="00352965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91376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C7BAA0" w14:textId="4EB5FF66" w:rsidR="00352965" w:rsidRDefault="00352965">
          <w:pPr>
            <w:pStyle w:val="TOCHeading"/>
          </w:pPr>
          <w:r>
            <w:t>Table of Contents</w:t>
          </w:r>
        </w:p>
        <w:p w14:paraId="5AAC0B10" w14:textId="0115D120" w:rsidR="00A64837" w:rsidRDefault="003529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28510" w:history="1">
            <w:r w:rsidR="00A64837" w:rsidRPr="009123EF">
              <w:rPr>
                <w:rStyle w:val="Hyperlink"/>
                <w:noProof/>
              </w:rPr>
              <w:t>WorldWide Cases and Deaths Percentage</w:t>
            </w:r>
            <w:r w:rsidR="00A64837">
              <w:rPr>
                <w:noProof/>
                <w:webHidden/>
              </w:rPr>
              <w:tab/>
            </w:r>
            <w:r w:rsidR="00A64837">
              <w:rPr>
                <w:noProof/>
                <w:webHidden/>
              </w:rPr>
              <w:fldChar w:fldCharType="begin"/>
            </w:r>
            <w:r w:rsidR="00A64837">
              <w:rPr>
                <w:noProof/>
                <w:webHidden/>
              </w:rPr>
              <w:instrText xml:space="preserve"> PAGEREF _Toc149228510 \h </w:instrText>
            </w:r>
            <w:r w:rsidR="00A64837">
              <w:rPr>
                <w:noProof/>
                <w:webHidden/>
              </w:rPr>
            </w:r>
            <w:r w:rsidR="00A64837">
              <w:rPr>
                <w:noProof/>
                <w:webHidden/>
              </w:rPr>
              <w:fldChar w:fldCharType="separate"/>
            </w:r>
            <w:r w:rsidR="00A64837">
              <w:rPr>
                <w:noProof/>
                <w:webHidden/>
              </w:rPr>
              <w:t>1</w:t>
            </w:r>
            <w:r w:rsidR="00A64837">
              <w:rPr>
                <w:noProof/>
                <w:webHidden/>
              </w:rPr>
              <w:fldChar w:fldCharType="end"/>
            </w:r>
          </w:hyperlink>
        </w:p>
        <w:p w14:paraId="153142ED" w14:textId="46DDD24A" w:rsidR="00A64837" w:rsidRDefault="00A648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228511" w:history="1">
            <w:r w:rsidRPr="009123EF">
              <w:rPr>
                <w:rStyle w:val="Hyperlink"/>
                <w:noProof/>
              </w:rPr>
              <w:t>Total Death Counts by continent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136F8" w14:textId="63A8DB6E" w:rsidR="00A64837" w:rsidRDefault="00A648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228512" w:history="1">
            <w:r w:rsidRPr="009123EF">
              <w:rPr>
                <w:rStyle w:val="Hyperlink"/>
                <w:noProof/>
              </w:rPr>
              <w:t>Infection Rate to Population Per 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69CC3" w14:textId="2CD7DD5D" w:rsidR="00A64837" w:rsidRDefault="00A648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228513" w:history="1">
            <w:r w:rsidRPr="009123EF">
              <w:rPr>
                <w:rStyle w:val="Hyperlink"/>
                <w:noProof/>
              </w:rPr>
              <w:t>countries with highest infection rate compared to population with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F45E6" w14:textId="6CB8C86B" w:rsidR="00352965" w:rsidRDefault="00352965">
          <w:r>
            <w:rPr>
              <w:b/>
              <w:bCs/>
              <w:noProof/>
            </w:rPr>
            <w:fldChar w:fldCharType="end"/>
          </w:r>
        </w:p>
      </w:sdtContent>
    </w:sdt>
    <w:p w14:paraId="299F90D2" w14:textId="77777777" w:rsidR="00352965" w:rsidRDefault="00352965" w:rsidP="00352965"/>
    <w:p w14:paraId="788B2DB2" w14:textId="77777777" w:rsidR="00352965" w:rsidRDefault="00352965" w:rsidP="00352965"/>
    <w:p w14:paraId="50A5552D" w14:textId="77777777" w:rsidR="00352965" w:rsidRDefault="00352965" w:rsidP="00352965"/>
    <w:p w14:paraId="27754B0D" w14:textId="77777777" w:rsidR="00352965" w:rsidRDefault="00352965" w:rsidP="00352965"/>
    <w:p w14:paraId="25509DE4" w14:textId="77777777" w:rsidR="00352965" w:rsidRDefault="00352965" w:rsidP="00352965"/>
    <w:p w14:paraId="64BD1C32" w14:textId="77777777" w:rsidR="00352965" w:rsidRDefault="00352965" w:rsidP="00352965"/>
    <w:p w14:paraId="5DD6D26B" w14:textId="77777777" w:rsidR="00352965" w:rsidRPr="00352965" w:rsidRDefault="00352965" w:rsidP="00352965"/>
    <w:p w14:paraId="16D438CA" w14:textId="77777777" w:rsidR="00767075" w:rsidRDefault="00767075"/>
    <w:p w14:paraId="5F0C7D91" w14:textId="77777777" w:rsidR="00301803" w:rsidRDefault="00301803" w:rsidP="00352965">
      <w:pPr>
        <w:pStyle w:val="Heading1"/>
        <w:sectPr w:rsidR="00301803" w:rsidSect="00301803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D93B6E9" w14:textId="76715BB8" w:rsidR="00352965" w:rsidRDefault="00BD568B" w:rsidP="00A64837">
      <w:pPr>
        <w:pStyle w:val="Heading1"/>
      </w:pPr>
      <w:bookmarkStart w:id="0" w:name="_Toc149228510"/>
      <w:proofErr w:type="spellStart"/>
      <w:r>
        <w:lastRenderedPageBreak/>
        <w:t>WorldWide</w:t>
      </w:r>
      <w:proofErr w:type="spellEnd"/>
      <w:r>
        <w:t xml:space="preserve"> Cases and Deaths Percentage</w:t>
      </w:r>
      <w:bookmarkEnd w:id="0"/>
      <w:r>
        <w:t xml:space="preserve"> </w:t>
      </w:r>
    </w:p>
    <w:p w14:paraId="13B36DC3" w14:textId="77777777" w:rsidR="00BD568B" w:rsidRDefault="00BD568B" w:rsidP="00BD568B"/>
    <w:p w14:paraId="5F0A9C16" w14:textId="77777777" w:rsidR="00BD568B" w:rsidRDefault="00BD568B" w:rsidP="00BD56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DeathPercentage</w:t>
      </w:r>
      <w:proofErr w:type="spellEnd"/>
    </w:p>
    <w:p w14:paraId="3512D401" w14:textId="77777777" w:rsidR="00BD568B" w:rsidRDefault="00BD568B" w:rsidP="00BD56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</w:p>
    <w:p w14:paraId="2E5C064D" w14:textId="77777777" w:rsidR="00BD568B" w:rsidRDefault="00BD568B" w:rsidP="00BD56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B6A8CF2" w14:textId="77777777" w:rsidR="00BD568B" w:rsidRDefault="00BD568B" w:rsidP="00BD56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--GROUP BY location</w:t>
      </w:r>
    </w:p>
    <w:p w14:paraId="235DE4CF" w14:textId="61ADD2A4" w:rsidR="00BD568B" w:rsidRDefault="00BD568B" w:rsidP="00BD568B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14:paraId="1EF82EE2" w14:textId="77777777" w:rsidR="00BD568B" w:rsidRDefault="00BD568B" w:rsidP="00BD568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E47042" w14:textId="59073590" w:rsidR="00BD568B" w:rsidRDefault="00BD568B" w:rsidP="00BD568B">
      <w:r>
        <w:rPr>
          <w:noProof/>
        </w:rPr>
        <w:drawing>
          <wp:inline distT="0" distB="0" distL="0" distR="0" wp14:anchorId="049EBA65" wp14:editId="58616971">
            <wp:extent cx="2952750" cy="638175"/>
            <wp:effectExtent l="0" t="0" r="0" b="9525"/>
            <wp:docPr id="772935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353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EDBA" w14:textId="77777777" w:rsidR="00BD568B" w:rsidRDefault="00BD568B" w:rsidP="00BD568B"/>
    <w:p w14:paraId="59173F72" w14:textId="657681AE" w:rsidR="00BD568B" w:rsidRDefault="00BD568B" w:rsidP="00A64837">
      <w:pPr>
        <w:pStyle w:val="Heading1"/>
      </w:pPr>
      <w:bookmarkStart w:id="1" w:name="_Toc149228511"/>
      <w:r>
        <w:t>Total Death Counts by continent</w:t>
      </w:r>
      <w:bookmarkEnd w:id="1"/>
      <w:r>
        <w:t xml:space="preserve"> </w:t>
      </w:r>
    </w:p>
    <w:p w14:paraId="1D42B9D5" w14:textId="77777777" w:rsidR="00BD568B" w:rsidRDefault="00BD568B" w:rsidP="00BD568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BB8E355" w14:textId="05760FA4" w:rsidR="00BD568B" w:rsidRPr="00BD568B" w:rsidRDefault="00BD568B" w:rsidP="00BD568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D568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BD568B"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</w:t>
      </w:r>
      <w:r w:rsidRPr="00BD568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BD568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BD568B"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 w:rsidRPr="00BD568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BD568B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BD568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BD568B"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proofErr w:type="spellEnd"/>
      <w:r w:rsidRPr="00BD568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D568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D568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D568B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BD568B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BD568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D568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BD568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D568B">
        <w:rPr>
          <w:rFonts w:ascii="Consolas" w:hAnsi="Consolas" w:cs="Consolas"/>
          <w:color w:val="000000"/>
          <w:kern w:val="0"/>
          <w:sz w:val="19"/>
          <w:szCs w:val="19"/>
        </w:rPr>
        <w:t>TotalDeathCount</w:t>
      </w:r>
      <w:proofErr w:type="spellEnd"/>
    </w:p>
    <w:p w14:paraId="3EF5FD89" w14:textId="77777777" w:rsidR="00BD568B" w:rsidRPr="00BD568B" w:rsidRDefault="00BD568B" w:rsidP="00BD568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D568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D568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D568B"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 w:rsidRPr="00BD568B"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 w:rsidRPr="00BD568B"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</w:p>
    <w:p w14:paraId="7E0C3972" w14:textId="77777777" w:rsidR="00BD568B" w:rsidRPr="00BD568B" w:rsidRDefault="00BD568B" w:rsidP="00BD568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D568B">
        <w:rPr>
          <w:rFonts w:ascii="Consolas" w:hAnsi="Consolas" w:cs="Consolas"/>
          <w:color w:val="008000"/>
          <w:kern w:val="0"/>
          <w:sz w:val="19"/>
          <w:szCs w:val="19"/>
        </w:rPr>
        <w:t>--where location like '%United Kingdom%'</w:t>
      </w:r>
    </w:p>
    <w:p w14:paraId="3604D1F6" w14:textId="77777777" w:rsidR="00BD568B" w:rsidRPr="00BD568B" w:rsidRDefault="00BD568B" w:rsidP="00BD568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D568B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BD568B"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 </w:t>
      </w:r>
      <w:r w:rsidRPr="00BD568B"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 w:rsidRPr="00BD568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D568B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BD568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D568B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1F79478" w14:textId="77777777" w:rsidR="00BD568B" w:rsidRPr="00BD568B" w:rsidRDefault="00BD568B" w:rsidP="00BD568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  <w:r w:rsidRPr="00BD568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D568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D568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D568B"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</w:t>
      </w:r>
    </w:p>
    <w:p w14:paraId="26839C91" w14:textId="4207B216" w:rsidR="00BD568B" w:rsidRDefault="00BD568B" w:rsidP="00BD568B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  <w:r w:rsidRPr="00BD568B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BD568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D568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D568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D568B">
        <w:rPr>
          <w:rFonts w:ascii="Consolas" w:hAnsi="Consolas" w:cs="Consolas"/>
          <w:color w:val="000000"/>
          <w:kern w:val="0"/>
          <w:sz w:val="19"/>
          <w:szCs w:val="19"/>
        </w:rPr>
        <w:t>TotalDeathCount</w:t>
      </w:r>
      <w:proofErr w:type="spellEnd"/>
      <w:r w:rsidRPr="00BD568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BD568B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5E33BA31" w14:textId="77777777" w:rsidR="00BD568B" w:rsidRDefault="00BD568B" w:rsidP="00BD568B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1875005" w14:textId="694F3DF9" w:rsidR="00BD568B" w:rsidRDefault="00BD568B" w:rsidP="00BD568B">
      <w:pPr>
        <w:pStyle w:val="ListParagraph"/>
        <w:ind w:left="1080"/>
      </w:pPr>
      <w:r>
        <w:rPr>
          <w:noProof/>
        </w:rPr>
        <w:drawing>
          <wp:inline distT="0" distB="0" distL="0" distR="0" wp14:anchorId="20097671" wp14:editId="26117FA1">
            <wp:extent cx="2085975" cy="1533525"/>
            <wp:effectExtent l="0" t="0" r="9525" b="9525"/>
            <wp:docPr id="1856163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633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32D2" w14:textId="77777777" w:rsidR="00BD568B" w:rsidRDefault="00BD568B" w:rsidP="00BD568B">
      <w:pPr>
        <w:pStyle w:val="ListParagraph"/>
        <w:ind w:left="1080"/>
      </w:pPr>
    </w:p>
    <w:p w14:paraId="01D6ECBF" w14:textId="77777777" w:rsidR="00BD568B" w:rsidRDefault="00BD568B" w:rsidP="00BD568B">
      <w:pPr>
        <w:pStyle w:val="ListParagraph"/>
        <w:ind w:left="1080"/>
      </w:pPr>
    </w:p>
    <w:p w14:paraId="574D0857" w14:textId="77777777" w:rsidR="00A64837" w:rsidRDefault="00A64837" w:rsidP="00BD568B">
      <w:pPr>
        <w:pStyle w:val="ListParagraph"/>
        <w:ind w:left="1080"/>
      </w:pPr>
    </w:p>
    <w:p w14:paraId="2EAE99AC" w14:textId="77777777" w:rsidR="00A64837" w:rsidRDefault="00A64837" w:rsidP="00BD568B">
      <w:pPr>
        <w:pStyle w:val="ListParagraph"/>
        <w:ind w:left="1080"/>
      </w:pPr>
    </w:p>
    <w:p w14:paraId="670F584A" w14:textId="77777777" w:rsidR="00A64837" w:rsidRDefault="00A64837" w:rsidP="00BD568B">
      <w:pPr>
        <w:pStyle w:val="ListParagraph"/>
        <w:ind w:left="1080"/>
      </w:pPr>
    </w:p>
    <w:p w14:paraId="6C361C8F" w14:textId="77777777" w:rsidR="00A64837" w:rsidRDefault="00A64837" w:rsidP="00BD568B">
      <w:pPr>
        <w:pStyle w:val="ListParagraph"/>
        <w:ind w:left="1080"/>
      </w:pPr>
    </w:p>
    <w:p w14:paraId="5F52E473" w14:textId="77777777" w:rsidR="00A64837" w:rsidRDefault="00A64837" w:rsidP="00BD568B">
      <w:pPr>
        <w:pStyle w:val="ListParagraph"/>
        <w:ind w:left="1080"/>
      </w:pPr>
    </w:p>
    <w:p w14:paraId="141A52BE" w14:textId="77777777" w:rsidR="00A64837" w:rsidRDefault="00A64837" w:rsidP="00BD568B">
      <w:pPr>
        <w:pStyle w:val="ListParagraph"/>
        <w:ind w:left="1080"/>
      </w:pPr>
    </w:p>
    <w:p w14:paraId="7E3B36DA" w14:textId="77777777" w:rsidR="00A64837" w:rsidRDefault="00A64837" w:rsidP="00BD568B">
      <w:pPr>
        <w:pStyle w:val="ListParagraph"/>
        <w:ind w:left="1080"/>
      </w:pPr>
    </w:p>
    <w:p w14:paraId="615949D0" w14:textId="77777777" w:rsidR="00A64837" w:rsidRDefault="00A64837" w:rsidP="00BD568B">
      <w:pPr>
        <w:pStyle w:val="ListParagraph"/>
        <w:ind w:left="1080"/>
      </w:pPr>
    </w:p>
    <w:p w14:paraId="591006F4" w14:textId="77777777" w:rsidR="00A64837" w:rsidRDefault="00A64837" w:rsidP="00BD568B">
      <w:pPr>
        <w:pStyle w:val="ListParagraph"/>
        <w:ind w:left="1080"/>
      </w:pPr>
    </w:p>
    <w:p w14:paraId="0E0815E7" w14:textId="77777777" w:rsidR="00A64837" w:rsidRDefault="00A64837" w:rsidP="00BD568B">
      <w:pPr>
        <w:pStyle w:val="ListParagraph"/>
        <w:ind w:left="1080"/>
      </w:pPr>
    </w:p>
    <w:p w14:paraId="4D4106FE" w14:textId="6FD3D672" w:rsidR="00BD568B" w:rsidRDefault="00BD568B" w:rsidP="00A64837">
      <w:pPr>
        <w:pStyle w:val="Heading1"/>
      </w:pPr>
      <w:bookmarkStart w:id="2" w:name="_Toc149228512"/>
      <w:r w:rsidRPr="00BD568B">
        <w:lastRenderedPageBreak/>
        <w:t>Infection Rate to Population Per Country</w:t>
      </w:r>
      <w:bookmarkEnd w:id="2"/>
    </w:p>
    <w:p w14:paraId="4716F671" w14:textId="77777777" w:rsidR="00BD568B" w:rsidRDefault="00BD568B" w:rsidP="00BD568B"/>
    <w:p w14:paraId="3AF41823" w14:textId="77777777" w:rsidR="00BD568B" w:rsidRDefault="00BD568B" w:rsidP="00BD56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HighestInfectionCount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PercentPopulationInfected</w:t>
      </w:r>
      <w:proofErr w:type="spellEnd"/>
    </w:p>
    <w:p w14:paraId="414EDC78" w14:textId="77777777" w:rsidR="00BD568B" w:rsidRDefault="00BD568B" w:rsidP="00BD56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</w:p>
    <w:p w14:paraId="096CB4B3" w14:textId="77777777" w:rsidR="00BD568B" w:rsidRDefault="00BD568B" w:rsidP="00BD56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--where location like '%United Kingdom%'</w:t>
      </w:r>
    </w:p>
    <w:p w14:paraId="2A5CE6FC" w14:textId="77777777" w:rsidR="00BD568B" w:rsidRDefault="00BD568B" w:rsidP="00BD56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9160E9D" w14:textId="77777777" w:rsidR="00BD568B" w:rsidRDefault="00BD568B" w:rsidP="00BD56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</w:p>
    <w:p w14:paraId="00B474D1" w14:textId="6E3B784C" w:rsidR="00BD568B" w:rsidRDefault="00BD568B" w:rsidP="00BD568B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PercentPopulationInfected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4BE90935" w14:textId="536B4F70" w:rsidR="00BD568B" w:rsidRDefault="00BD568B" w:rsidP="00BD568B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52BA638" w14:textId="5A1E9935" w:rsidR="00BD568B" w:rsidRDefault="00BD568B" w:rsidP="00BD568B">
      <w:r w:rsidRPr="00BD568B">
        <w:rPr>
          <w:rFonts w:ascii="Consolas" w:hAnsi="Consolas" w:cs="Consolas"/>
          <w:color w:val="0000FF"/>
          <w:kern w:val="0"/>
          <w:sz w:val="19"/>
          <w:szCs w:val="19"/>
        </w:rPr>
        <w:t>*For the table, refer to the ‘</w:t>
      </w:r>
      <w:r w:rsidRPr="00BD568B">
        <w:t>Infection Rate to Population Per Country</w:t>
      </w:r>
      <w:r>
        <w:t>’ Excel Document</w:t>
      </w:r>
    </w:p>
    <w:p w14:paraId="5CD8503B" w14:textId="77777777" w:rsidR="00A64837" w:rsidRDefault="00A64837" w:rsidP="00BD568B"/>
    <w:p w14:paraId="7658A73E" w14:textId="4ADE9687" w:rsidR="00A64837" w:rsidRPr="00A64837" w:rsidRDefault="00A64837" w:rsidP="00A64837">
      <w:pPr>
        <w:pStyle w:val="Heading1"/>
        <w:rPr>
          <w:rFonts w:asciiTheme="minorHAnsi" w:hAnsiTheme="minorHAnsi" w:cstheme="minorBidi"/>
          <w:sz w:val="22"/>
          <w:szCs w:val="22"/>
        </w:rPr>
      </w:pPr>
      <w:bookmarkStart w:id="3" w:name="_Toc149228513"/>
      <w:r w:rsidRPr="00A64837">
        <w:t xml:space="preserve">countries with highest infection rate compared to population with </w:t>
      </w:r>
      <w:proofErr w:type="gramStart"/>
      <w:r w:rsidRPr="00A64837">
        <w:t>dates</w:t>
      </w:r>
      <w:bookmarkEnd w:id="3"/>
      <w:proofErr w:type="gramEnd"/>
    </w:p>
    <w:p w14:paraId="505BEBEB" w14:textId="77777777" w:rsidR="00A64837" w:rsidRDefault="00A64837" w:rsidP="00A64837">
      <w:pPr>
        <w:rPr>
          <w:color w:val="000000" w:themeColor="text1"/>
        </w:rPr>
      </w:pPr>
    </w:p>
    <w:p w14:paraId="21E867F0" w14:textId="77777777" w:rsidR="00A64837" w:rsidRDefault="00A64837" w:rsidP="00A64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HighestInfectionCount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NULLIF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TRY_CAST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PercentPopulationInfected</w:t>
      </w:r>
      <w:proofErr w:type="spellEnd"/>
    </w:p>
    <w:p w14:paraId="6BE82EC3" w14:textId="77777777" w:rsidR="00A64837" w:rsidRDefault="00A64837" w:rsidP="00A64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</w:p>
    <w:p w14:paraId="4556E11B" w14:textId="77777777" w:rsidR="00A64837" w:rsidRDefault="00A64837" w:rsidP="00A64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--where location like '%United Kingdom%'</w:t>
      </w:r>
    </w:p>
    <w:p w14:paraId="3106A2CC" w14:textId="77777777" w:rsidR="00A64837" w:rsidRDefault="00A64837" w:rsidP="00A64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where continent is not null</w:t>
      </w:r>
    </w:p>
    <w:p w14:paraId="66A04BB7" w14:textId="77777777" w:rsidR="00A64837" w:rsidRDefault="00A64837" w:rsidP="00A6483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2940F936" w14:textId="2E85A2FE" w:rsidR="00A64837" w:rsidRDefault="00A64837" w:rsidP="00A64837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PercentPopulationInfected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1D1FAD84" w14:textId="77777777" w:rsidR="00A64837" w:rsidRDefault="00A64837" w:rsidP="00A64837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E505447" w14:textId="77777777" w:rsidR="00A64837" w:rsidRDefault="00A64837" w:rsidP="00A64837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409EFC7" w14:textId="06FF1E19" w:rsidR="00A64837" w:rsidRPr="00A64837" w:rsidRDefault="00A64837" w:rsidP="00A64837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*For the table, refer to ‘</w:t>
      </w:r>
      <w:r w:rsidRPr="00A64837">
        <w:rPr>
          <w:color w:val="000000" w:themeColor="text1"/>
        </w:rPr>
        <w:t>Infection Rate to Population Per Country with Dates</w:t>
      </w:r>
      <w:r>
        <w:rPr>
          <w:color w:val="000000" w:themeColor="text1"/>
        </w:rPr>
        <w:t>’ Excel Document</w:t>
      </w:r>
    </w:p>
    <w:sectPr w:rsidR="00A64837" w:rsidRPr="00A64837" w:rsidSect="0030180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2D8FD" w14:textId="77777777" w:rsidR="00AD666D" w:rsidRDefault="00AD666D" w:rsidP="00352965">
      <w:pPr>
        <w:spacing w:after="0" w:line="240" w:lineRule="auto"/>
      </w:pPr>
      <w:r>
        <w:separator/>
      </w:r>
    </w:p>
  </w:endnote>
  <w:endnote w:type="continuationSeparator" w:id="0">
    <w:p w14:paraId="1C34A1E6" w14:textId="77777777" w:rsidR="00AD666D" w:rsidRDefault="00AD666D" w:rsidP="00352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5279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3E1C2" w14:textId="4112325A" w:rsidR="00301803" w:rsidRDefault="003018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6AA401" w14:textId="77777777" w:rsidR="00352965" w:rsidRDefault="00352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74F0D" w14:textId="77777777" w:rsidR="00AD666D" w:rsidRDefault="00AD666D" w:rsidP="00352965">
      <w:pPr>
        <w:spacing w:after="0" w:line="240" w:lineRule="auto"/>
      </w:pPr>
      <w:r>
        <w:separator/>
      </w:r>
    </w:p>
  </w:footnote>
  <w:footnote w:type="continuationSeparator" w:id="0">
    <w:p w14:paraId="5B71B375" w14:textId="77777777" w:rsidR="00AD666D" w:rsidRDefault="00AD666D" w:rsidP="00352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1F41"/>
    <w:multiLevelType w:val="hybridMultilevel"/>
    <w:tmpl w:val="CFCC60E8"/>
    <w:lvl w:ilvl="0" w:tplc="A32673E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Consolas" w:hint="default"/>
        <w:color w:val="0000FF"/>
        <w:sz w:val="19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6579B3"/>
    <w:multiLevelType w:val="hybridMultilevel"/>
    <w:tmpl w:val="388E2472"/>
    <w:lvl w:ilvl="0" w:tplc="D83E67F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7448A8"/>
    <w:multiLevelType w:val="hybridMultilevel"/>
    <w:tmpl w:val="03F8B7A8"/>
    <w:lvl w:ilvl="0" w:tplc="AB44D9E6">
      <w:start w:val="2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E7C653D"/>
    <w:multiLevelType w:val="hybridMultilevel"/>
    <w:tmpl w:val="8026C4A6"/>
    <w:lvl w:ilvl="0" w:tplc="22CC4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2406D7"/>
    <w:multiLevelType w:val="hybridMultilevel"/>
    <w:tmpl w:val="9CEEC7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B17C0"/>
    <w:multiLevelType w:val="hybridMultilevel"/>
    <w:tmpl w:val="F796FE4A"/>
    <w:lvl w:ilvl="0" w:tplc="8994832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611416F"/>
    <w:multiLevelType w:val="hybridMultilevel"/>
    <w:tmpl w:val="A9583928"/>
    <w:lvl w:ilvl="0" w:tplc="D83E67F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BD5925"/>
    <w:multiLevelType w:val="hybridMultilevel"/>
    <w:tmpl w:val="CD0A8A58"/>
    <w:lvl w:ilvl="0" w:tplc="A9F00C30">
      <w:start w:val="2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780CCD"/>
    <w:multiLevelType w:val="hybridMultilevel"/>
    <w:tmpl w:val="14F6607A"/>
    <w:lvl w:ilvl="0" w:tplc="6D0AA30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352D22"/>
    <w:multiLevelType w:val="hybridMultilevel"/>
    <w:tmpl w:val="84620330"/>
    <w:lvl w:ilvl="0" w:tplc="D8CA41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75928"/>
    <w:multiLevelType w:val="hybridMultilevel"/>
    <w:tmpl w:val="388E2472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CB360C"/>
    <w:multiLevelType w:val="hybridMultilevel"/>
    <w:tmpl w:val="897E3AEA"/>
    <w:lvl w:ilvl="0" w:tplc="D83E67F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C03F2D"/>
    <w:multiLevelType w:val="hybridMultilevel"/>
    <w:tmpl w:val="EC0E8EE4"/>
    <w:lvl w:ilvl="0" w:tplc="A05EA83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7712">
    <w:abstractNumId w:val="4"/>
  </w:num>
  <w:num w:numId="2" w16cid:durableId="1684547959">
    <w:abstractNumId w:val="1"/>
  </w:num>
  <w:num w:numId="3" w16cid:durableId="1937714577">
    <w:abstractNumId w:val="5"/>
  </w:num>
  <w:num w:numId="4" w16cid:durableId="425227985">
    <w:abstractNumId w:val="10"/>
  </w:num>
  <w:num w:numId="5" w16cid:durableId="797914153">
    <w:abstractNumId w:val="2"/>
  </w:num>
  <w:num w:numId="6" w16cid:durableId="1562213432">
    <w:abstractNumId w:val="7"/>
  </w:num>
  <w:num w:numId="7" w16cid:durableId="1795100343">
    <w:abstractNumId w:val="8"/>
  </w:num>
  <w:num w:numId="8" w16cid:durableId="1913156857">
    <w:abstractNumId w:val="12"/>
  </w:num>
  <w:num w:numId="9" w16cid:durableId="1222788405">
    <w:abstractNumId w:val="6"/>
  </w:num>
  <w:num w:numId="10" w16cid:durableId="1133407802">
    <w:abstractNumId w:val="9"/>
  </w:num>
  <w:num w:numId="11" w16cid:durableId="1629360910">
    <w:abstractNumId w:val="11"/>
  </w:num>
  <w:num w:numId="12" w16cid:durableId="617832407">
    <w:abstractNumId w:val="3"/>
  </w:num>
  <w:num w:numId="13" w16cid:durableId="2060204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75"/>
    <w:rsid w:val="00014E88"/>
    <w:rsid w:val="0020062C"/>
    <w:rsid w:val="00235FED"/>
    <w:rsid w:val="00301803"/>
    <w:rsid w:val="00352965"/>
    <w:rsid w:val="003F30A5"/>
    <w:rsid w:val="005A7A12"/>
    <w:rsid w:val="006A6032"/>
    <w:rsid w:val="00755960"/>
    <w:rsid w:val="00767075"/>
    <w:rsid w:val="00867F97"/>
    <w:rsid w:val="008C6F0F"/>
    <w:rsid w:val="00984AC9"/>
    <w:rsid w:val="00985013"/>
    <w:rsid w:val="00A64837"/>
    <w:rsid w:val="00AB7E5C"/>
    <w:rsid w:val="00AD666D"/>
    <w:rsid w:val="00BA596E"/>
    <w:rsid w:val="00BD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43361"/>
  <w15:chartTrackingRefBased/>
  <w15:docId w15:val="{16EF219F-735E-4142-96A1-76E4F763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9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07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29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2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29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52965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29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29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296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2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965"/>
  </w:style>
  <w:style w:type="paragraph" w:styleId="Footer">
    <w:name w:val="footer"/>
    <w:basedOn w:val="Normal"/>
    <w:link w:val="FooterChar"/>
    <w:uiPriority w:val="99"/>
    <w:unhideWhenUsed/>
    <w:rsid w:val="003529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14FF9-E229-4555-A773-828F4A5C7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Nabatchian</dc:creator>
  <cp:keywords/>
  <dc:description/>
  <cp:lastModifiedBy>Buhmann, Naomi</cp:lastModifiedBy>
  <cp:revision>2</cp:revision>
  <dcterms:created xsi:type="dcterms:W3CDTF">2023-10-26T15:02:00Z</dcterms:created>
  <dcterms:modified xsi:type="dcterms:W3CDTF">2023-10-26T15:02:00Z</dcterms:modified>
</cp:coreProperties>
</file>